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6"/>
        <w:ind w:left="101"/>
      </w:pPr>
      <w:r>
        <w:pict>
          <v:group style="position:absolute;margin-left:6pt;margin-top:16.7626pt;width:582.72pt;height:819.882pt;mso-position-horizontal-relative:page;mso-position-vertical-relative:page;z-index:-327" coordorigin="120,335" coordsize="11654,16398">
            <v:shape type="#_x0000_t75" style="position:absolute;left:-34;top:182;width:12085;height:16728">
              <v:imagedata o:title="" r:id="rId4"/>
            </v:shape>
            <v:shape style="position:absolute;left:228;top:504;width:11439;height:16221" coordorigin="228,504" coordsize="11439,16221" path="m11667,504l11667,16725,228,16725,228,504,11667,504xe" filled="t" fillcolor="#FFFFFF" stroked="f">
              <v:path arrowok="t"/>
              <v:fill/>
            </v:shape>
            <v:shape type="#_x0000_t75" style="position:absolute;left:495;top:1170;width:10905;height:2970">
              <v:imagedata o:title="" r:id="rId5"/>
            </v:shape>
            <v:shape type="#_x0000_t75" style="position:absolute;left:495;top:4680;width:10905;height:2055">
              <v:imagedata o:title="" r:id="rId6"/>
            </v:shape>
            <v:shape type="#_x0000_t75" style="position:absolute;left:495;top:16215;width:10905;height:525">
              <v:imagedata o:title="" r:id="rId7"/>
            </v:shape>
            <w10:wrap type="none"/>
          </v:group>
        </w:pict>
      </w:r>
      <w:r>
        <w:rPr>
          <w:rFonts w:cs="Courier New" w:hAnsi="Courier New" w:eastAsia="Courier New" w:ascii="Courier New"/>
          <w:color w:val="2F3E9E"/>
          <w:sz w:val="20"/>
          <w:szCs w:val="20"/>
        </w:rPr>
        <w:t>In [0]: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This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Program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predecting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Stock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Prices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Using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Machine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Learning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Models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Install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Dependendencies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reqired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44"/>
        <w:ind w:left="109" w:right="8600"/>
      </w:pPr>
      <w:r>
        <w:rPr>
          <w:rFonts w:cs="Courier New" w:hAnsi="Courier New" w:eastAsia="Courier New" w:ascii="Courier New"/>
          <w:color w:val="007F00"/>
          <w:sz w:val="20"/>
          <w:szCs w:val="20"/>
        </w:rPr>
        <w:t>import </w:t>
      </w:r>
      <w:r>
        <w:rPr>
          <w:rFonts w:cs="Courier New" w:hAnsi="Courier New" w:eastAsia="Courier New" w:ascii="Courier New"/>
          <w:color w:val="0000FF"/>
          <w:sz w:val="20"/>
          <w:szCs w:val="20"/>
        </w:rPr>
        <w:t>quandl</w:t>
      </w:r>
      <w:r>
        <w:rPr>
          <w:rFonts w:cs="Courier New" w:hAnsi="Courier New" w:eastAsia="Courier New" w:ascii="Courier New"/>
          <w:color w:val="0000FF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7F00"/>
          <w:sz w:val="20"/>
          <w:szCs w:val="20"/>
        </w:rPr>
        <w:t>import </w:t>
      </w:r>
      <w:r>
        <w:rPr>
          <w:rFonts w:cs="Courier New" w:hAnsi="Courier New" w:eastAsia="Courier New" w:ascii="Courier New"/>
          <w:color w:val="0000FF"/>
          <w:sz w:val="20"/>
          <w:szCs w:val="20"/>
        </w:rPr>
        <w:t>numpy </w:t>
      </w:r>
      <w:r>
        <w:rPr>
          <w:rFonts w:cs="Courier New" w:hAnsi="Courier New" w:eastAsia="Courier New" w:ascii="Courier New"/>
          <w:color w:val="007F00"/>
          <w:sz w:val="20"/>
          <w:szCs w:val="20"/>
        </w:rPr>
        <w:t>as </w:t>
      </w:r>
      <w:r>
        <w:rPr>
          <w:rFonts w:cs="Courier New" w:hAnsi="Courier New" w:eastAsia="Courier New" w:ascii="Courier New"/>
          <w:color w:val="0000FF"/>
          <w:sz w:val="20"/>
          <w:szCs w:val="20"/>
        </w:rPr>
        <w:t>np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09"/>
      </w:pP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from </w:t>
      </w:r>
      <w:r>
        <w:rPr>
          <w:rFonts w:cs="Courier New" w:hAnsi="Courier New" w:eastAsia="Courier New" w:ascii="Courier New"/>
          <w:color w:val="0000FF"/>
          <w:position w:val="2"/>
          <w:sz w:val="20"/>
          <w:szCs w:val="20"/>
        </w:rPr>
        <w:t>sklearn.linear_model </w:t>
      </w: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import 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LinearRegression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#installing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linear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which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using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LinearRegression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09"/>
      </w:pP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from </w:t>
      </w:r>
      <w:r>
        <w:rPr>
          <w:rFonts w:cs="Courier New" w:hAnsi="Courier New" w:eastAsia="Courier New" w:ascii="Courier New"/>
          <w:color w:val="0000FF"/>
          <w:position w:val="2"/>
          <w:sz w:val="20"/>
          <w:szCs w:val="20"/>
        </w:rPr>
        <w:t>sklearn.svm </w:t>
      </w: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import 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SVR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#Installing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Support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Vector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Machine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which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using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Supp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ort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Vector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Regression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09"/>
      </w:pP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from </w:t>
      </w:r>
      <w:r>
        <w:rPr>
          <w:rFonts w:cs="Courier New" w:hAnsi="Courier New" w:eastAsia="Courier New" w:ascii="Courier New"/>
          <w:color w:val="0000FF"/>
          <w:position w:val="2"/>
          <w:sz w:val="20"/>
          <w:szCs w:val="20"/>
        </w:rPr>
        <w:t>sklearn.model_selection </w:t>
      </w: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import 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train_test_split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Installing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Selection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spli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our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Train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Test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[90]: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Stock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df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quandl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get(</w:t>
      </w:r>
      <w:r>
        <w:rPr>
          <w:rFonts w:cs="Courier New" w:hAnsi="Courier New" w:eastAsia="Courier New" w:ascii="Courier New"/>
          <w:color w:val="B92020"/>
          <w:sz w:val="20"/>
          <w:szCs w:val="20"/>
        </w:rPr>
        <w:t>"WIKI/FB"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)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#Using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quando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function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from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Facebook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Showing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have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Look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(df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info())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#to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information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about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007F00"/>
          <w:position w:val="2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(df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head())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#to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Have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look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on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first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five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coloms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(df</w:t>
      </w:r>
      <w:r>
        <w:rPr>
          <w:rFonts w:cs="Courier New" w:hAnsi="Courier New" w:eastAsia="Courier New" w:ascii="Courier New"/>
          <w:color w:val="666666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tail())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have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look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on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five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coloms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sz w:val="20"/>
          <w:szCs w:val="20"/>
        </w:rPr>
        <w:t>&lt;class 'pandas.core.frame.DataFrame'&gt;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DatetimeIndex: 1472 entries, 2012-05-18 to 2018-03-27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Data columns (total 12 columns):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#   Column       Non-Null Count  Dtype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---  ------       --------------  -----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0   Open     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1   High     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2   Low      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3   Close    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4   Volume   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5   Ex-Dividend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6   Split Ratio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7   Adj. Open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8   Adj. High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9   Adj. Low  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10  Adj. Close   1472 non-null   float64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auto" w:line="244"/>
        <w:ind w:left="101" w:right="5870" w:firstLine="120"/>
      </w:pPr>
      <w:r>
        <w:rPr>
          <w:rFonts w:cs="Courier New" w:hAnsi="Courier New" w:eastAsia="Courier New" w:ascii="Courier New"/>
          <w:sz w:val="20"/>
          <w:szCs w:val="20"/>
        </w:rPr>
        <w:t>11  Adj. Volume  1472 non-null   float64</w:t>
      </w:r>
      <w:r>
        <w:rPr>
          <w:rFonts w:cs="Courier New" w:hAnsi="Courier New" w:eastAsia="Courier New" w:ascii="Courier New"/>
          <w:sz w:val="20"/>
          <w:szCs w:val="20"/>
        </w:rPr>
        <w:t> dtypes: float64(12)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44"/>
        <w:ind w:left="101" w:right="8147"/>
      </w:pPr>
      <w:r>
        <w:rPr>
          <w:rFonts w:cs="Courier New" w:hAnsi="Courier New" w:eastAsia="Courier New" w:ascii="Courier New"/>
          <w:sz w:val="20"/>
          <w:szCs w:val="20"/>
        </w:rPr>
        <w:t>memory usage: 149.5 KB</w:t>
      </w:r>
      <w:r>
        <w:rPr>
          <w:rFonts w:cs="Courier New" w:hAnsi="Courier New" w:eastAsia="Courier New" w:ascii="Courier New"/>
          <w:sz w:val="20"/>
          <w:szCs w:val="20"/>
        </w:rPr>
        <w:t> None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660"/>
      </w:pPr>
      <w:r>
        <w:rPr>
          <w:rFonts w:cs="Courier New" w:hAnsi="Courier New" w:eastAsia="Courier New" w:ascii="Courier New"/>
          <w:sz w:val="20"/>
          <w:szCs w:val="20"/>
        </w:rPr>
        <w:t>Open   High    Low  ...  Adj. Low  Adj. Close  Adj. Volume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Date                             ...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2012-05-18  42.05  45.00  38.00  ...     38.00     38.2318  573576400.0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2012-05-21  36.53  36.66  33.00  ...     33.00     34.0300  168192700.0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2012-05-22  32.61  33.59  30.94  ...     30.94     31.0000  101786600.0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2012-05-23  31.37  32.50  31.36  ...     31.36     32.0000   73600000.0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2012-05-24  32.95  33.21  31.77  ...     31.77     33.0300   50237200.0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01"/>
      </w:pPr>
      <w:r>
        <w:rPr>
          <w:rFonts w:cs="Courier New" w:hAnsi="Courier New" w:eastAsia="Courier New" w:ascii="Courier New"/>
          <w:sz w:val="20"/>
          <w:szCs w:val="20"/>
        </w:rPr>
        <w:t>[5 rows x 12 columns]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780"/>
      </w:pPr>
      <w:r>
        <w:rPr>
          <w:rFonts w:cs="Courier New" w:hAnsi="Courier New" w:eastAsia="Courier New" w:ascii="Courier New"/>
          <w:sz w:val="20"/>
          <w:szCs w:val="20"/>
        </w:rPr>
        <w:t>Open    High     Low  ...  Adj. Low  Adj. Close  Adj. Volume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Date                                ...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2018-03-21  164.80  173.40  163.30  ...    163.30      169.39  105350867.0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2018-03-22  166.13  170.27  163.72  ...    163.72      164.89   73389988.0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2018-03-23  165.44  167.10  159.02  ...    159.02      159.39   52306891.0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2018-03-26  160.82  161.10  149.02  ...    149.02      160.06  125438294.0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2018-03-27  156.31  162.85  150.75  ...    150.75      152.19   76787884.0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[5 rows x 12 columns]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[91]: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  <w:sectPr>
          <w:pgSz w:w="11900" w:h="16840"/>
          <w:pgMar w:top="800" w:bottom="0" w:left="480" w:right="500"/>
        </w:sectPr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want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Adjusted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Close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Price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5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df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df[[</w:t>
      </w:r>
      <w:r>
        <w:rPr>
          <w:rFonts w:cs="Courier New" w:hAnsi="Courier New" w:eastAsia="Courier New" w:ascii="Courier New"/>
          <w:color w:val="B92020"/>
          <w:sz w:val="20"/>
          <w:szCs w:val="20"/>
        </w:rPr>
        <w:t>'Adj. Close'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]] 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showing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Adjusted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Close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#it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independent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0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(df</w:t>
      </w:r>
      <w:r>
        <w:rPr>
          <w:rFonts w:cs="Courier New" w:hAnsi="Courier New" w:eastAsia="Courier New" w:ascii="Courier New"/>
          <w:color w:val="666666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head())</w:t>
      </w:r>
      <w:r>
        <w:rPr>
          <w:rFonts w:cs="Courier New" w:hAnsi="Courier New" w:eastAsia="Courier New" w:ascii="Courier New"/>
          <w:color w:val="0000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  <w:sectPr>
          <w:pgSz w:w="11900" w:h="16840"/>
          <w:pgMar w:top="260" w:bottom="280" w:left="480" w:right="480"/>
        </w:sectPr>
      </w:pPr>
      <w:r>
        <w:rPr>
          <w:sz w:val="15"/>
          <w:szCs w:val="15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1" w:right="-5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Date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sectPr>
          <w:type w:val="continuous"/>
          <w:pgSz w:w="11900" w:h="16840"/>
          <w:pgMar w:top="800" w:bottom="0" w:left="480" w:right="480"/>
          <w:cols w:num="2" w:equalWidth="off">
            <w:col w:w="581" w:space="958"/>
            <w:col w:w="9401"/>
          </w:cols>
        </w:sectPr>
      </w:pPr>
      <w:r>
        <w:br w:type="column"/>
      </w:r>
      <w:r>
        <w:rPr>
          <w:rFonts w:cs="Courier New" w:hAnsi="Courier New" w:eastAsia="Courier New" w:ascii="Courier New"/>
          <w:sz w:val="20"/>
          <w:szCs w:val="20"/>
        </w:rPr>
        <w:t>Adj. Close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1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2012-05-18     38.2318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2012-05-21     34.0300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2012-05-22     31.0000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2012-05-23     32.0000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0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2012-05-24     33.0300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[0]: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Creating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future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value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stock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price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#forecast_out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=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1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Here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1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'n'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out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future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#Creating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another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(the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target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dependent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variable)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shifted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'n'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units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up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118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#df['Prediction']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=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df[['Adj.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Close']].shift(-1)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Adj.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Close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ift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up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1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rows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appear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#Print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new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#print(df.head())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null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shifted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by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1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#print(df.tail())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[93]: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Creating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future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value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stock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price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forecast_out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30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Here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thats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number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'30'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out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future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#Creating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another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(the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target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dependent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variable)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shifted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'n'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units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up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159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df[</w:t>
      </w:r>
      <w:r>
        <w:rPr>
          <w:rFonts w:cs="Courier New" w:hAnsi="Courier New" w:eastAsia="Courier New" w:ascii="Courier New"/>
          <w:color w:val="B92020"/>
          <w:sz w:val="20"/>
          <w:szCs w:val="20"/>
        </w:rPr>
        <w:t>'Prediction'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]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df[[</w:t>
      </w:r>
      <w:r>
        <w:rPr>
          <w:rFonts w:cs="Courier New" w:hAnsi="Courier New" w:eastAsia="Courier New" w:ascii="Courier New"/>
          <w:color w:val="B92020"/>
          <w:sz w:val="20"/>
          <w:szCs w:val="20"/>
        </w:rPr>
        <w:t>'Adj. Close'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]]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shift(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-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forecast_out)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Adj.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Close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and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shift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up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rows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appear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#Print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new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17"/>
      </w:pPr>
      <w:r>
        <w:rPr>
          <w:rFonts w:cs="Courier New" w:hAnsi="Courier New" w:eastAsia="Courier New" w:ascii="Courier New"/>
          <w:color w:val="007F00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(df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head())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null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shifted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by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(df</w:t>
      </w:r>
      <w:r>
        <w:rPr>
          <w:rFonts w:cs="Courier New" w:hAnsi="Courier New" w:eastAsia="Courier New" w:ascii="Courier New"/>
          <w:color w:val="666666"/>
          <w:position w:val="1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tail())</w:t>
      </w:r>
      <w:r>
        <w:rPr>
          <w:rFonts w:cs="Courier New" w:hAnsi="Courier New" w:eastAsia="Courier New" w:ascii="Courier New"/>
          <w:color w:val="0000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  <w:sectPr>
          <w:type w:val="continuous"/>
          <w:pgSz w:w="11900" w:h="16840"/>
          <w:pgMar w:top="800" w:bottom="0" w:left="480" w:right="480"/>
        </w:sectPr>
      </w:pPr>
      <w:r>
        <w:rPr>
          <w:sz w:val="15"/>
          <w:szCs w:val="15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1" w:right="-5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Date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sectPr>
          <w:type w:val="continuous"/>
          <w:pgSz w:w="11900" w:h="16840"/>
          <w:pgMar w:top="800" w:bottom="0" w:left="480" w:right="480"/>
          <w:cols w:num="2" w:equalWidth="off">
            <w:col w:w="581" w:space="958"/>
            <w:col w:w="9401"/>
          </w:cols>
        </w:sectPr>
      </w:pPr>
      <w:r>
        <w:br w:type="column"/>
      </w:r>
      <w:r>
        <w:rPr>
          <w:rFonts w:cs="Courier New" w:hAnsi="Courier New" w:eastAsia="Courier New" w:ascii="Courier New"/>
          <w:sz w:val="20"/>
          <w:szCs w:val="20"/>
        </w:rPr>
        <w:t>Adj. Close  Prediction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1"/>
        <w:ind w:left="101"/>
      </w:pPr>
      <w:r>
        <w:pict>
          <v:group style="position:absolute;margin-left:6pt;margin-top:5.61562pt;width:582.72pt;height:831.029pt;mso-position-horizontal-relative:page;mso-position-vertical-relative:page;z-index:-326" coordorigin="120,112" coordsize="11654,16621">
            <v:shape type="#_x0000_t75" style="position:absolute;left:-34;top:-34;width:12085;height:17220">
              <v:imagedata o:title="" r:id="rId8"/>
            </v:shape>
            <v:shape style="position:absolute;left:228;top:120;width:11439;height:16605" coordorigin="228,120" coordsize="11439,16605" path="m11667,120l11667,16725,228,16725,228,120,11667,120xe" filled="t" fillcolor="#FFFFFF" stroked="f">
              <v:path arrowok="t"/>
              <v:fill/>
            </v:shape>
            <v:shape type="#_x0000_t75" style="position:absolute;left:495;top:120;width:10905;height:810">
              <v:imagedata o:title="" r:id="rId9"/>
            </v:shape>
            <v:shape type="#_x0000_t75" style="position:absolute;left:495;top:3255;width:10905;height:4125">
              <v:imagedata o:title="" r:id="rId10"/>
            </v:shape>
            <v:shape type="#_x0000_t75" style="position:absolute;left:495;top:7905;width:10905;height:4125">
              <v:imagedata o:title="" r:id="rId11"/>
            </v:shape>
            <v:shape type="#_x0000_t75" style="position:absolute;left:495;top:15975;width:10905;height:765">
              <v:imagedata o:title="" r:id="rId12"/>
            </v:shape>
            <w10:wrap type="none"/>
          </v:group>
        </w:pict>
      </w:r>
      <w:r>
        <w:rPr>
          <w:rFonts w:cs="Courier New" w:hAnsi="Courier New" w:eastAsia="Courier New" w:ascii="Courier New"/>
          <w:sz w:val="20"/>
          <w:szCs w:val="20"/>
        </w:rPr>
        <w:t>2012-05-18     38.2318      30.771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2012-05-21     34.0300      31.200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2012-05-22     31.0000      31.470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2012-05-23     32.0000      31.730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2012-05-24     33.0300      32.170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540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Adj. Close  Prediction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1"/>
        <w:ind w:left="101"/>
      </w:pPr>
      <w:r>
        <w:rPr>
          <w:rFonts w:cs="Courier New" w:hAnsi="Courier New" w:eastAsia="Courier New" w:ascii="Courier New"/>
          <w:sz w:val="20"/>
          <w:szCs w:val="20"/>
        </w:rPr>
        <w:t>Date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2018-03-21      169.39         NaN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2018-03-22      164.89         NaN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2018-03-23      159.39         NaN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2018-03-26      160.06         NaN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0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2018-03-27      152.19         NaN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[94]: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  <w:sectPr>
          <w:type w:val="continuous"/>
          <w:pgSz w:w="11900" w:h="16840"/>
          <w:pgMar w:top="800" w:bottom="0" w:left="480" w:right="480"/>
        </w:sectPr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#####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Creating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independent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(x)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#####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74"/>
        <w:ind w:left="117"/>
      </w:pPr>
      <w:r>
        <w:pict>
          <v:group style="position:absolute;margin-left:6pt;margin-top:5.61562pt;width:582.72pt;height:831.029pt;mso-position-horizontal-relative:page;mso-position-vertical-relative:page;z-index:-325" coordorigin="120,112" coordsize="11654,16621">
            <v:shape type="#_x0000_t75" style="position:absolute;left:-34;top:-34;width:12085;height:17220">
              <v:imagedata o:title="" r:id="rId13"/>
            </v:shape>
            <v:shape style="position:absolute;left:228;top:120;width:11439;height:16605" coordorigin="228,120" coordsize="11439,16605" path="m11667,120l11667,16725,228,16725,228,120,11667,120xe" filled="t" fillcolor="#FFFFFF" stroked="f">
              <v:path arrowok="t"/>
              <v:fill/>
            </v:shape>
            <v:shape type="#_x0000_t75" style="position:absolute;left:495;top:120;width:10905;height:2190">
              <v:imagedata o:title="" r:id="rId14"/>
            </v:shape>
            <v:shape type="#_x0000_t75" style="position:absolute;left:495;top:4635;width:10905;height:1815">
              <v:imagedata o:title="" r:id="rId15"/>
            </v:shape>
            <v:shape type="#_x0000_t75" style="position:absolute;left:495;top:7395;width:10905;height:1125">
              <v:imagedata o:title="" r:id="rId16"/>
            </v:shape>
            <v:shape type="#_x0000_t75" style="position:absolute;left:495;top:9060;width:10905;height:1125">
              <v:imagedata o:title="" r:id="rId17"/>
            </v:shape>
            <v:shape type="#_x0000_t75" style="position:absolute;left:495;top:11745;width:10905;height:1365">
              <v:imagedata o:title="" r:id="rId18"/>
            </v:shape>
            <v:shape type="#_x0000_t75" style="position:absolute;left:495;top:14055;width:10905;height:1365">
              <v:imagedata o:title="" r:id="rId19"/>
            </v:shape>
            <w10:wrap type="none"/>
          </v:group>
        </w:pic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#Convert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dataframe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numpy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array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135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x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np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array(df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drop([</w:t>
      </w:r>
      <w:r>
        <w:rPr>
          <w:rFonts w:cs="Courier New" w:hAnsi="Courier New" w:eastAsia="Courier New" w:ascii="Courier New"/>
          <w:color w:val="B92020"/>
          <w:sz w:val="20"/>
          <w:szCs w:val="20"/>
        </w:rPr>
        <w:t>'Prediction'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],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1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))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#It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convert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our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array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goin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drop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use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indpendet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variable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78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should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remove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value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rows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that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number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'n'days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that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forec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ast_out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9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x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x[: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-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forecast_out]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X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now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numpy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array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out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(x)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#it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list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list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spacing w:before="40" w:lineRule="auto" w:line="244"/>
        <w:ind w:left="221" w:right="9446" w:hanging="120"/>
      </w:pPr>
      <w:r>
        <w:rPr>
          <w:rFonts w:cs="Courier New" w:hAnsi="Courier New" w:eastAsia="Courier New" w:ascii="Courier New"/>
          <w:sz w:val="20"/>
          <w:szCs w:val="20"/>
        </w:rPr>
        <w:t>[[ 38.2318]</w:t>
      </w:r>
      <w:r>
        <w:rPr>
          <w:rFonts w:cs="Courier New" w:hAnsi="Courier New" w:eastAsia="Courier New" w:ascii="Courier New"/>
          <w:sz w:val="20"/>
          <w:szCs w:val="20"/>
        </w:rPr>
        <w:t> [ 34.03  ]</w:t>
      </w:r>
      <w:r>
        <w:rPr>
          <w:rFonts w:cs="Courier New" w:hAnsi="Courier New" w:eastAsia="Courier New" w:ascii="Courier New"/>
          <w:sz w:val="20"/>
          <w:szCs w:val="20"/>
        </w:rPr>
        <w:t> [ 31.    ]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44"/>
        <w:ind w:left="221" w:right="9326"/>
      </w:pPr>
      <w:r>
        <w:rPr>
          <w:rFonts w:cs="Courier New" w:hAnsi="Courier New" w:eastAsia="Courier New" w:ascii="Courier New"/>
          <w:sz w:val="20"/>
          <w:szCs w:val="20"/>
        </w:rPr>
        <w:t>...</w:t>
      </w:r>
      <w:r>
        <w:rPr>
          <w:rFonts w:cs="Courier New" w:hAnsi="Courier New" w:eastAsia="Courier New" w:ascii="Courier New"/>
          <w:sz w:val="20"/>
          <w:szCs w:val="20"/>
        </w:rPr>
        <w:t> [171.5499]</w:t>
      </w:r>
      <w:r>
        <w:rPr>
          <w:rFonts w:cs="Courier New" w:hAnsi="Courier New" w:eastAsia="Courier New" w:ascii="Courier New"/>
          <w:sz w:val="20"/>
          <w:szCs w:val="20"/>
        </w:rPr>
        <w:t> [175.98  ]</w:t>
      </w:r>
      <w:r>
        <w:rPr>
          <w:rFonts w:cs="Courier New" w:hAnsi="Courier New" w:eastAsia="Courier New" w:ascii="Courier New"/>
          <w:sz w:val="20"/>
          <w:szCs w:val="20"/>
        </w:rPr>
        <w:t> [176.41  ]]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[95]: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####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Creating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dependent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(y)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####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#Convert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dataframe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numpy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array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(All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values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including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NaN's)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y 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np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array(df[</w:t>
      </w:r>
      <w:r>
        <w:rPr>
          <w:rFonts w:cs="Courier New" w:hAnsi="Courier New" w:eastAsia="Courier New" w:ascii="Courier New"/>
          <w:color w:val="B92020"/>
          <w:position w:val="2"/>
          <w:sz w:val="20"/>
          <w:szCs w:val="20"/>
        </w:rPr>
        <w:t>'Prediction'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])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dont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need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Adj.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Close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colume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#we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get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all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values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target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colum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exept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that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'n'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rows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y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y[: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-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forecast_out]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(y)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it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1"/>
          <w:sz w:val="21"/>
          <w:szCs w:val="21"/>
        </w:rPr>
        <w:t>list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 w:lineRule="exact" w:line="200"/>
        <w:ind w:left="10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[ 30.771  31.2    31.47  ... 159.39  160.06  152.19 ]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[0]: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Split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80%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Traing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20%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Testing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124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x_train, x_test, y_train, y_test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train_test_split(x, y, test_size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=0.2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)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can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learn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his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from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sklearn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doccumentation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[97]: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Creat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train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Support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Vector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Machine(Regressor)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svr_rbf 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SVR(kernel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=</w:t>
      </w:r>
      <w:r>
        <w:rPr>
          <w:rFonts w:cs="Courier New" w:hAnsi="Courier New" w:eastAsia="Courier New" w:ascii="Courier New"/>
          <w:color w:val="B92020"/>
          <w:position w:val="2"/>
          <w:sz w:val="20"/>
          <w:szCs w:val="20"/>
        </w:rPr>
        <w:t>'rbf'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, C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=1e3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, gamma</w:t>
      </w:r>
      <w:r>
        <w:rPr>
          <w:rFonts w:cs="Courier New" w:hAnsi="Courier New" w:eastAsia="Courier New" w:ascii="Courier New"/>
          <w:color w:val="666666"/>
          <w:position w:val="2"/>
          <w:sz w:val="20"/>
          <w:szCs w:val="20"/>
        </w:rPr>
        <w:t>=0.1</w:t>
      </w:r>
      <w:r>
        <w:rPr>
          <w:rFonts w:cs="Courier New" w:hAnsi="Courier New" w:eastAsia="Courier New" w:ascii="Courier New"/>
          <w:color w:val="333333"/>
          <w:position w:val="2"/>
          <w:sz w:val="20"/>
          <w:szCs w:val="20"/>
        </w:rPr>
        <w:t>)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#kernel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called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rbf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=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radio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basis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kernel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using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using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parameter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gamma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auto" w:line="423"/>
        <w:ind w:left="101" w:right="7247" w:firstLine="15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svr_rbf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fit(x_train, y_train)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 </w:t>
      </w:r>
      <w:r>
        <w:rPr>
          <w:rFonts w:cs="Courier New" w:hAnsi="Courier New" w:eastAsia="Courier New" w:ascii="Courier New"/>
          <w:color w:val="D74214"/>
          <w:sz w:val="20"/>
          <w:szCs w:val="20"/>
        </w:rPr>
        <w:t>Out[97]: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44"/>
        <w:ind w:left="581" w:right="1894" w:hanging="480"/>
      </w:pPr>
      <w:r>
        <w:rPr>
          <w:rFonts w:cs="Courier New" w:hAnsi="Courier New" w:eastAsia="Courier New" w:ascii="Courier New"/>
          <w:sz w:val="20"/>
          <w:szCs w:val="20"/>
        </w:rPr>
        <w:t>SVR(C=1000.0, cache_size=200, coef0=0.0, degree=3, epsilon=0.1, gamma=0.1,</w:t>
      </w:r>
      <w:r>
        <w:rPr>
          <w:rFonts w:cs="Courier New" w:hAnsi="Courier New" w:eastAsia="Courier New" w:ascii="Courier New"/>
          <w:sz w:val="20"/>
          <w:szCs w:val="20"/>
        </w:rPr>
        <w:t> kernel='rbf', max_iter=-1, shrinking=True, tol=0.001, verbose=False)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[98]: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Test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: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Score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return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coefficient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determination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R^2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best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possible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score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1.0.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svm_confidence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svr_rbf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score(x_test, y_test)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B92020"/>
          <w:position w:val="1"/>
          <w:sz w:val="20"/>
          <w:szCs w:val="20"/>
        </w:rPr>
        <w:t>"svm confidence: "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, svm_confidence)</w:t>
      </w:r>
      <w:r>
        <w:rPr>
          <w:rFonts w:cs="Courier New" w:hAnsi="Courier New" w:eastAsia="Courier New" w:ascii="Courier New"/>
          <w:color w:val="0000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 w:lineRule="exact" w:line="200"/>
        <w:ind w:left="10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svm confidence:  0.984941585508085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[99]: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#create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train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Linear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Regression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lr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LinearRegression()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17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#Train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LinearRegression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using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fit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auto" w:line="423"/>
        <w:ind w:left="101" w:right="7847" w:firstLine="15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lr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fit(x_train, y_train)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 </w:t>
      </w:r>
      <w:r>
        <w:rPr>
          <w:rFonts w:cs="Courier New" w:hAnsi="Courier New" w:eastAsia="Courier New" w:ascii="Courier New"/>
          <w:color w:val="D74214"/>
          <w:sz w:val="20"/>
          <w:szCs w:val="20"/>
        </w:rPr>
        <w:t>Out[99]: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10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LinearRegression(copy_X=True, fit_intercept=True, n_jobs=None, normalize=False)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  <w:sectPr>
          <w:pgSz w:w="11900" w:h="16840"/>
          <w:pgMar w:top="40" w:bottom="0" w:left="480" w:right="520"/>
        </w:sectPr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[100]: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77"/>
        <w:ind w:left="117"/>
      </w:pPr>
      <w:r>
        <w:pict>
          <v:group style="position:absolute;margin-left:6pt;margin-top:5.61562pt;width:582.72pt;height:831.029pt;mso-position-horizontal-relative:page;mso-position-vertical-relative:page;z-index:-324" coordorigin="120,112" coordsize="11654,16621">
            <v:shape type="#_x0000_t75" style="position:absolute;left:-34;top:-34;width:12085;height:17220">
              <v:imagedata o:title="" r:id="rId20"/>
            </v:shape>
            <v:shape style="position:absolute;left:228;top:120;width:11439;height:16605" coordorigin="228,120" coordsize="11439,16605" path="m11667,120l11667,16725,228,16725,228,120,11667,120xe" filled="t" fillcolor="#FFFFFF" stroked="f">
              <v:path arrowok="t"/>
              <v:fill/>
            </v:shape>
            <v:shape type="#_x0000_t75" style="position:absolute;left:495;top:150;width:10905;height:1365">
              <v:imagedata o:title="" r:id="rId21"/>
            </v:shape>
            <v:shape type="#_x0000_t75" style="position:absolute;left:495;top:2445;width:10905;height:1365">
              <v:imagedata o:title="" r:id="rId22"/>
            </v:shape>
            <v:shape type="#_x0000_t75" style="position:absolute;left:495;top:11445;width:10905;height:1125">
              <v:imagedata o:title="" r:id="rId23"/>
            </v:shape>
            <v:shape type="#_x0000_t75" style="position:absolute;left:495;top:14670;width:10905;height:1125">
              <v:imagedata o:title="" r:id="rId24"/>
            </v:shape>
            <w10:wrap type="none"/>
          </v:group>
        </w:pic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Test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: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Score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return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coefficient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determination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R^2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/>
      </w:pP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best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possible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score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is</w:t>
      </w:r>
      <w:r>
        <w:rPr>
          <w:rFonts w:cs="Courier New" w:hAnsi="Courier New" w:eastAsia="Courier New" w:ascii="Courier New"/>
          <w:color w:val="3F7F7F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position w:val="2"/>
          <w:sz w:val="21"/>
          <w:szCs w:val="21"/>
        </w:rPr>
        <w:t>1.0.</w:t>
      </w:r>
      <w:r>
        <w:rPr>
          <w:rFonts w:cs="Courier New" w:hAnsi="Courier New" w:eastAsia="Courier New" w:ascii="Courier New"/>
          <w:color w:val="00000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lr_confidence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lr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score(x_test, y_test)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</w:t>
      </w:r>
      <w:r>
        <w:rPr>
          <w:rFonts w:cs="Courier New" w:hAnsi="Courier New" w:eastAsia="Courier New" w:ascii="Courier New"/>
          <w:color w:val="B92020"/>
          <w:position w:val="1"/>
          <w:sz w:val="20"/>
          <w:szCs w:val="20"/>
        </w:rPr>
        <w:t>"lr confidence: "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, lr_confidence)</w:t>
      </w:r>
      <w:r>
        <w:rPr>
          <w:rFonts w:cs="Courier New" w:hAnsi="Courier New" w:eastAsia="Courier New" w:ascii="Courier New"/>
          <w:color w:val="0000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 w:lineRule="exact" w:line="200"/>
        <w:ind w:left="10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lr confidence:  0.9803406901611967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[101]: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115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x_forecast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equal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to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rows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of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orignal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set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from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Adj.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Close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column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x_forecast </w:t>
      </w:r>
      <w:r>
        <w:rPr>
          <w:rFonts w:cs="Courier New" w:hAnsi="Courier New" w:eastAsia="Courier New" w:ascii="Courier New"/>
          <w:color w:val="666666"/>
          <w:w w:val="100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np</w:t>
      </w:r>
      <w:r>
        <w:rPr>
          <w:rFonts w:cs="Courier New" w:hAnsi="Courier New" w:eastAsia="Courier New" w:ascii="Courier New"/>
          <w:color w:val="666666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array(df</w:t>
      </w:r>
      <w:r>
        <w:rPr>
          <w:rFonts w:cs="Courier New" w:hAnsi="Courier New" w:eastAsia="Courier New" w:ascii="Courier New"/>
          <w:color w:val="666666"/>
          <w:w w:val="10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drop([</w:t>
      </w:r>
      <w:r>
        <w:rPr>
          <w:rFonts w:cs="Courier New" w:hAnsi="Courier New" w:eastAsia="Courier New" w:ascii="Courier New"/>
          <w:color w:val="B92020"/>
          <w:w w:val="100"/>
          <w:sz w:val="20"/>
          <w:szCs w:val="20"/>
        </w:rPr>
        <w:t>'Prediction'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],</w:t>
      </w:r>
      <w:r>
        <w:rPr>
          <w:rFonts w:cs="Courier New" w:hAnsi="Courier New" w:eastAsia="Courier New" w:ascii="Courier New"/>
          <w:color w:val="666666"/>
          <w:w w:val="100"/>
          <w:sz w:val="20"/>
          <w:szCs w:val="20"/>
        </w:rPr>
        <w:t>1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)) [</w:t>
      </w:r>
      <w:r>
        <w:rPr>
          <w:rFonts w:cs="Courier New" w:hAnsi="Courier New" w:eastAsia="Courier New" w:ascii="Courier New"/>
          <w:color w:val="666666"/>
          <w:w w:val="100"/>
          <w:sz w:val="20"/>
          <w:szCs w:val="20"/>
        </w:rPr>
        <w:t>-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forecast_out:]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crearing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arra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y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drop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and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want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last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rows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from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columns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data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set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8" w:lineRule="exact" w:line="20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(x_forecast)</w:t>
      </w:r>
      <w:r>
        <w:rPr>
          <w:rFonts w:cs="Courier New" w:hAnsi="Courier New" w:eastAsia="Courier New" w:ascii="Courier New"/>
          <w:color w:val="0000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 w:lineRule="auto" w:line="244"/>
        <w:ind w:left="221" w:right="9566" w:hanging="120"/>
      </w:pPr>
      <w:r>
        <w:rPr>
          <w:rFonts w:cs="Courier New" w:hAnsi="Courier New" w:eastAsia="Courier New" w:ascii="Courier New"/>
          <w:sz w:val="20"/>
          <w:szCs w:val="20"/>
        </w:rPr>
        <w:t>[[173.15]</w:t>
      </w:r>
      <w:r>
        <w:rPr>
          <w:rFonts w:cs="Courier New" w:hAnsi="Courier New" w:eastAsia="Courier New" w:ascii="Courier New"/>
          <w:sz w:val="20"/>
          <w:szCs w:val="20"/>
        </w:rPr>
        <w:t> [179.52]</w:t>
      </w:r>
      <w:r>
        <w:rPr>
          <w:rFonts w:cs="Courier New" w:hAnsi="Courier New" w:eastAsia="Courier New" w:ascii="Courier New"/>
          <w:sz w:val="20"/>
          <w:szCs w:val="20"/>
        </w:rPr>
        <w:t> [179.96]</w:t>
      </w:r>
      <w:r>
        <w:rPr>
          <w:rFonts w:cs="Courier New" w:hAnsi="Courier New" w:eastAsia="Courier New" w:ascii="Courier New"/>
          <w:sz w:val="20"/>
          <w:szCs w:val="20"/>
        </w:rPr>
        <w:t> [177.36]</w:t>
      </w:r>
      <w:r>
        <w:rPr>
          <w:rFonts w:cs="Courier New" w:hAnsi="Courier New" w:eastAsia="Courier New" w:ascii="Courier New"/>
          <w:sz w:val="20"/>
          <w:szCs w:val="20"/>
        </w:rPr>
        <w:t> [176.01]</w:t>
      </w:r>
      <w:r>
        <w:rPr>
          <w:rFonts w:cs="Courier New" w:hAnsi="Courier New" w:eastAsia="Courier New" w:ascii="Courier New"/>
          <w:sz w:val="20"/>
          <w:szCs w:val="20"/>
        </w:rPr>
        <w:t> [177.91]</w:t>
      </w:r>
      <w:r>
        <w:rPr>
          <w:rFonts w:cs="Courier New" w:hAnsi="Courier New" w:eastAsia="Courier New" w:ascii="Courier New"/>
          <w:sz w:val="20"/>
          <w:szCs w:val="20"/>
        </w:rPr>
        <w:t> [178.99]</w:t>
      </w:r>
      <w:r>
        <w:rPr>
          <w:rFonts w:cs="Courier New" w:hAnsi="Courier New" w:eastAsia="Courier New" w:ascii="Courier New"/>
          <w:sz w:val="20"/>
          <w:szCs w:val="20"/>
        </w:rPr>
        <w:t> [183.29]</w:t>
      </w:r>
      <w:r>
        <w:rPr>
          <w:rFonts w:cs="Courier New" w:hAnsi="Courier New" w:eastAsia="Courier New" w:ascii="Courier New"/>
          <w:sz w:val="20"/>
          <w:szCs w:val="20"/>
        </w:rPr>
        <w:t> [184.93]</w:t>
      </w:r>
      <w:r>
        <w:rPr>
          <w:rFonts w:cs="Courier New" w:hAnsi="Courier New" w:eastAsia="Courier New" w:ascii="Courier New"/>
          <w:sz w:val="20"/>
          <w:szCs w:val="20"/>
        </w:rPr>
        <w:t> [181.46]</w:t>
      </w:r>
      <w:r>
        <w:rPr>
          <w:rFonts w:cs="Courier New" w:hAnsi="Courier New" w:eastAsia="Courier New" w:ascii="Courier New"/>
          <w:sz w:val="20"/>
          <w:szCs w:val="20"/>
        </w:rPr>
        <w:t> [178.32]</w:t>
      </w:r>
      <w:r>
        <w:rPr>
          <w:rFonts w:cs="Courier New" w:hAnsi="Courier New" w:eastAsia="Courier New" w:ascii="Courier New"/>
          <w:sz w:val="20"/>
          <w:szCs w:val="20"/>
        </w:rPr>
        <w:t> [175.94]</w:t>
      </w:r>
      <w:r>
        <w:rPr>
          <w:rFonts w:cs="Courier New" w:hAnsi="Courier New" w:eastAsia="Courier New" w:ascii="Courier New"/>
          <w:sz w:val="20"/>
          <w:szCs w:val="20"/>
        </w:rPr>
        <w:t> [176.62]</w:t>
      </w:r>
      <w:r>
        <w:rPr>
          <w:rFonts w:cs="Courier New" w:hAnsi="Courier New" w:eastAsia="Courier New" w:ascii="Courier New"/>
          <w:sz w:val="20"/>
          <w:szCs w:val="20"/>
        </w:rPr>
        <w:t> [180.4 ]</w:t>
      </w:r>
      <w:r>
        <w:rPr>
          <w:rFonts w:cs="Courier New" w:hAnsi="Courier New" w:eastAsia="Courier New" w:ascii="Courier New"/>
          <w:sz w:val="20"/>
          <w:szCs w:val="20"/>
        </w:rPr>
        <w:t> [179.78]</w:t>
      </w:r>
      <w:r>
        <w:rPr>
          <w:rFonts w:cs="Courier New" w:hAnsi="Courier New" w:eastAsia="Courier New" w:ascii="Courier New"/>
          <w:sz w:val="20"/>
          <w:szCs w:val="20"/>
        </w:rPr>
        <w:t> [183.71]</w:t>
      </w:r>
      <w:r>
        <w:rPr>
          <w:rFonts w:cs="Courier New" w:hAnsi="Courier New" w:eastAsia="Courier New" w:ascii="Courier New"/>
          <w:sz w:val="20"/>
          <w:szCs w:val="20"/>
        </w:rPr>
        <w:t> [182.34]</w:t>
      </w:r>
      <w:r>
        <w:rPr>
          <w:rFonts w:cs="Courier New" w:hAnsi="Courier New" w:eastAsia="Courier New" w:ascii="Courier New"/>
          <w:sz w:val="20"/>
          <w:szCs w:val="20"/>
        </w:rPr>
        <w:t> [185.23]</w:t>
      </w:r>
      <w:r>
        <w:rPr>
          <w:rFonts w:cs="Courier New" w:hAnsi="Courier New" w:eastAsia="Courier New" w:ascii="Courier New"/>
          <w:sz w:val="20"/>
          <w:szCs w:val="20"/>
        </w:rPr>
        <w:t> [184.76]</w:t>
      </w:r>
      <w:r>
        <w:rPr>
          <w:rFonts w:cs="Courier New" w:hAnsi="Courier New" w:eastAsia="Courier New" w:ascii="Courier New"/>
          <w:sz w:val="20"/>
          <w:szCs w:val="20"/>
        </w:rPr>
        <w:t> [181.88]</w:t>
      </w:r>
      <w:r>
        <w:rPr>
          <w:rFonts w:cs="Courier New" w:hAnsi="Courier New" w:eastAsia="Courier New" w:ascii="Courier New"/>
          <w:sz w:val="20"/>
          <w:szCs w:val="20"/>
        </w:rPr>
        <w:t> [184.19]</w:t>
      </w:r>
      <w:r>
        <w:rPr>
          <w:rFonts w:cs="Courier New" w:hAnsi="Courier New" w:eastAsia="Courier New" w:ascii="Courier New"/>
          <w:sz w:val="20"/>
          <w:szCs w:val="20"/>
        </w:rPr>
        <w:t> [183.86]</w:t>
      </w:r>
      <w:r>
        <w:rPr>
          <w:rFonts w:cs="Courier New" w:hAnsi="Courier New" w:eastAsia="Courier New" w:ascii="Courier New"/>
          <w:sz w:val="20"/>
          <w:szCs w:val="20"/>
        </w:rPr>
        <w:t> [185.09]</w:t>
      </w:r>
      <w:r>
        <w:rPr>
          <w:rFonts w:cs="Courier New" w:hAnsi="Courier New" w:eastAsia="Courier New" w:ascii="Courier New"/>
          <w:sz w:val="20"/>
          <w:szCs w:val="20"/>
        </w:rPr>
        <w:t> [172.56]</w:t>
      </w:r>
      <w:r>
        <w:rPr>
          <w:rFonts w:cs="Courier New" w:hAnsi="Courier New" w:eastAsia="Courier New" w:ascii="Courier New"/>
          <w:sz w:val="20"/>
          <w:szCs w:val="20"/>
        </w:rPr>
        <w:t> [168.15]</w:t>
      </w:r>
      <w:r>
        <w:rPr>
          <w:rFonts w:cs="Courier New" w:hAnsi="Courier New" w:eastAsia="Courier New" w:ascii="Courier New"/>
          <w:sz w:val="20"/>
          <w:szCs w:val="20"/>
        </w:rPr>
        <w:t> [169.39]</w:t>
      </w:r>
      <w:r>
        <w:rPr>
          <w:rFonts w:cs="Courier New" w:hAnsi="Courier New" w:eastAsia="Courier New" w:ascii="Courier New"/>
          <w:sz w:val="20"/>
          <w:szCs w:val="20"/>
        </w:rPr>
        <w:t> [164.89]</w:t>
      </w:r>
      <w:r>
        <w:rPr>
          <w:rFonts w:cs="Courier New" w:hAnsi="Courier New" w:eastAsia="Courier New" w:ascii="Courier New"/>
          <w:sz w:val="20"/>
          <w:szCs w:val="20"/>
        </w:rPr>
        <w:t> [159.39]</w:t>
      </w:r>
      <w:r>
        <w:rPr>
          <w:rFonts w:cs="Courier New" w:hAnsi="Courier New" w:eastAsia="Courier New" w:ascii="Courier New"/>
          <w:sz w:val="20"/>
          <w:szCs w:val="20"/>
        </w:rPr>
        <w:t> [160.06]</w:t>
      </w:r>
      <w:r>
        <w:rPr>
          <w:rFonts w:cs="Courier New" w:hAnsi="Courier New" w:eastAsia="Courier New" w:ascii="Courier New"/>
          <w:sz w:val="20"/>
          <w:szCs w:val="20"/>
        </w:rPr>
        <w:t> [152.19]]</w:t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[102]: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78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now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print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LinearRegression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next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'n'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no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w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doing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8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lr_prediction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lr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predict(x_forecast)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(lr_prediction)</w:t>
      </w:r>
      <w:r>
        <w:rPr>
          <w:rFonts w:cs="Courier New" w:hAnsi="Courier New" w:eastAsia="Courier New" w:ascii="Courier New"/>
          <w:color w:val="0000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0"/>
        <w:ind w:left="66" w:right="2972"/>
      </w:pPr>
      <w:r>
        <w:rPr>
          <w:rFonts w:cs="Courier New" w:hAnsi="Courier New" w:eastAsia="Courier New" w:ascii="Courier New"/>
          <w:sz w:val="20"/>
          <w:szCs w:val="20"/>
        </w:rPr>
        <w:t>[176.92599343 183.35599391 183.80013837 181.17564838 179.81293242</w:t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"/>
        <w:ind w:left="186" w:right="2972"/>
      </w:pPr>
      <w:r>
        <w:rPr>
          <w:rFonts w:cs="Courier New" w:hAnsi="Courier New" w:eastAsia="Courier New" w:ascii="Courier New"/>
          <w:sz w:val="20"/>
          <w:szCs w:val="20"/>
        </w:rPr>
        <w:t>181.73082895 182.82100172 187.16150439 188.81695193 185.31426721</w:t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"/>
        <w:ind w:left="186" w:right="2972"/>
      </w:pPr>
      <w:r>
        <w:rPr>
          <w:rFonts w:cs="Courier New" w:hAnsi="Courier New" w:eastAsia="Courier New" w:ascii="Courier New"/>
          <w:sz w:val="20"/>
          <w:szCs w:val="20"/>
        </w:rPr>
        <w:t>182.14469083 179.74227307 180.42867815 184.24428283 183.61844291</w:t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"/>
        <w:ind w:left="186" w:right="2972"/>
      </w:pPr>
      <w:r>
        <w:rPr>
          <w:rFonts w:cs="Courier New" w:hAnsi="Courier New" w:eastAsia="Courier New" w:ascii="Courier New"/>
          <w:sz w:val="20"/>
          <w:szCs w:val="20"/>
        </w:rPr>
        <w:t>187.58546047 186.20255613 189.11977769 188.64535066 185.73822328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221"/>
      </w:pPr>
      <w:r>
        <w:rPr>
          <w:rFonts w:cs="Courier New" w:hAnsi="Courier New" w:eastAsia="Courier New" w:ascii="Courier New"/>
          <w:sz w:val="20"/>
          <w:szCs w:val="20"/>
        </w:rPr>
        <w:t>188.0699817  187.73687335 188.978459   176.33043609 171.8788973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221"/>
      </w:pPr>
      <w:r>
        <w:rPr>
          <w:rFonts w:cs="Courier New" w:hAnsi="Courier New" w:eastAsia="Courier New" w:ascii="Courier New"/>
          <w:position w:val="1"/>
          <w:sz w:val="20"/>
          <w:szCs w:val="20"/>
        </w:rPr>
        <w:t>173.13057714 168.58819062 163.03638487 163.71269575 155.76856643]</w:t>
      </w:r>
      <w:r>
        <w:rPr>
          <w:rFonts w:cs="Courier New" w:hAnsi="Courier New" w:eastAsia="Courier New" w:ascii="Courier New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01"/>
      </w:pPr>
      <w:r>
        <w:rPr>
          <w:rFonts w:cs="Courier New" w:hAnsi="Courier New" w:eastAsia="Courier New" w:ascii="Courier New"/>
          <w:color w:val="2F3E9E"/>
          <w:sz w:val="20"/>
          <w:szCs w:val="20"/>
        </w:rPr>
        <w:t>In [103]: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117" w:right="78"/>
      </w:pP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#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will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now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print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prediction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Support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Vector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regressor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model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the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next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'n'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 ys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in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now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we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are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doing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it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for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30</w:t>
      </w:r>
      <w:r>
        <w:rPr>
          <w:rFonts w:cs="Courier New" w:hAnsi="Courier New" w:eastAsia="Courier New" w:ascii="Courier New"/>
          <w:color w:val="3F7F7F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3F7F7F"/>
          <w:w w:val="95"/>
          <w:sz w:val="21"/>
          <w:szCs w:val="21"/>
        </w:rPr>
        <w:t>days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8"/>
        <w:ind w:left="117"/>
      </w:pPr>
      <w:r>
        <w:rPr>
          <w:rFonts w:cs="Courier New" w:hAnsi="Courier New" w:eastAsia="Courier New" w:ascii="Courier New"/>
          <w:color w:val="333333"/>
          <w:sz w:val="20"/>
          <w:szCs w:val="20"/>
        </w:rPr>
        <w:t>svr_prediction 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= 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svr_rbf</w:t>
      </w:r>
      <w:r>
        <w:rPr>
          <w:rFonts w:cs="Courier New" w:hAnsi="Courier New" w:eastAsia="Courier New" w:ascii="Courier New"/>
          <w:color w:val="666666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33333"/>
          <w:sz w:val="20"/>
          <w:szCs w:val="20"/>
        </w:rPr>
        <w:t>predict(x_forecast)</w:t>
      </w:r>
      <w:r>
        <w:rPr>
          <w:rFonts w:cs="Courier New" w:hAnsi="Courier New" w:eastAsia="Courier New" w:ascii="Courier New"/>
          <w:color w:val="0000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 w:lineRule="exact" w:line="200"/>
        <w:ind w:left="117"/>
      </w:pPr>
      <w:r>
        <w:rPr>
          <w:rFonts w:cs="Courier New" w:hAnsi="Courier New" w:eastAsia="Courier New" w:ascii="Courier New"/>
          <w:color w:val="007F00"/>
          <w:position w:val="1"/>
          <w:sz w:val="20"/>
          <w:szCs w:val="20"/>
        </w:rPr>
        <w:t>print</w:t>
      </w:r>
      <w:r>
        <w:rPr>
          <w:rFonts w:cs="Courier New" w:hAnsi="Courier New" w:eastAsia="Courier New" w:ascii="Courier New"/>
          <w:color w:val="333333"/>
          <w:position w:val="1"/>
          <w:sz w:val="20"/>
          <w:szCs w:val="20"/>
        </w:rPr>
        <w:t>(svr_prediction)</w:t>
      </w:r>
      <w:r>
        <w:rPr>
          <w:rFonts w:cs="Courier New" w:hAnsi="Courier New" w:eastAsia="Courier New" w:ascii="Courier New"/>
          <w:color w:val="0000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0"/>
        <w:ind w:left="66" w:right="2972"/>
      </w:pPr>
      <w:r>
        <w:rPr>
          <w:rFonts w:cs="Courier New" w:hAnsi="Courier New" w:eastAsia="Courier New" w:ascii="Courier New"/>
          <w:sz w:val="20"/>
          <w:szCs w:val="20"/>
        </w:rPr>
        <w:t>[177.49537637 179.07807038 178.55771486 175.87317278 175.00547956</w:t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"/>
        <w:ind w:left="186" w:right="2972"/>
      </w:pPr>
      <w:r>
        <w:rPr>
          <w:rFonts w:cs="Courier New" w:hAnsi="Courier New" w:eastAsia="Courier New" w:ascii="Courier New"/>
          <w:sz w:val="20"/>
          <w:szCs w:val="20"/>
        </w:rPr>
        <w:t>177.35154112 179.4299936  185.09349937 176.365435   183.18788839</w:t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"/>
        <w:ind w:left="186" w:right="2972"/>
      </w:pPr>
      <w:r>
        <w:rPr>
          <w:rFonts w:cs="Courier New" w:hAnsi="Courier New" w:eastAsia="Courier New" w:ascii="Courier New"/>
          <w:sz w:val="20"/>
          <w:szCs w:val="20"/>
        </w:rPr>
        <w:t>178.49615068 175.02552353 174.95909479 178.58482557 178.74654613</w:t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4"/>
        <w:ind w:left="186" w:right="3091"/>
        <w:sectPr>
          <w:pgSz w:w="11900" w:h="16840"/>
          <w:pgMar w:top="160" w:bottom="0" w:left="480" w:right="520"/>
        </w:sectPr>
      </w:pPr>
      <w:r>
        <w:rPr>
          <w:rFonts w:cs="Courier New" w:hAnsi="Courier New" w:eastAsia="Courier New" w:ascii="Courier New"/>
          <w:sz w:val="20"/>
          <w:szCs w:val="20"/>
        </w:rPr>
        <w:t>181.78908754 187.73049082 177.16386109 176.29271104 185.8429428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79"/>
        <w:ind w:left="101"/>
      </w:pPr>
      <w:r>
        <w:pict>
          <v:group style="position:absolute;margin-left:6pt;margin-top:5.61562pt;width:582.72pt;height:54.1976pt;mso-position-horizontal-relative:page;mso-position-vertical-relative:page;z-index:-323" coordorigin="120,112" coordsize="11654,1084">
            <v:shape type="#_x0000_t75" style="position:absolute;left:-34;top:-34;width:12085;height:1476">
              <v:imagedata o:title="" r:id="rId25"/>
            </v:shape>
            <v:shape style="position:absolute;left:228;top:120;width:11439;height:907" coordorigin="228,120" coordsize="11439,907" path="m11667,120l11667,1027,228,1027,228,120,11667,120xe" filled="t" fillcolor="#FFFF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0"/>
          <w:szCs w:val="20"/>
        </w:rPr>
        <w:t>178.22752031 180.57554776 176.69413526 178.62122337 171.41962911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"/>
        <w:ind w:left="101"/>
      </w:pPr>
      <w:r>
        <w:rPr>
          <w:rFonts w:cs="Courier New" w:hAnsi="Courier New" w:eastAsia="Courier New" w:ascii="Courier New"/>
          <w:sz w:val="20"/>
          <w:szCs w:val="20"/>
        </w:rPr>
        <w:t>172.25004614 172.28444899 167.67131485 166.19419405 161.61502044]</w:t>
      </w:r>
    </w:p>
    <w:sectPr>
      <w:pgSz w:w="11900" w:h="16840"/>
      <w:pgMar w:top="120" w:bottom="280" w:left="60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image" Target="media\image7.png"/><Relationship Id="rId11" Type="http://schemas.openxmlformats.org/officeDocument/2006/relationships/image" Target="media\image8.png"/><Relationship Id="rId12" Type="http://schemas.openxmlformats.org/officeDocument/2006/relationships/image" Target="media\image9.png"/><Relationship Id="rId13" Type="http://schemas.openxmlformats.org/officeDocument/2006/relationships/image" Target="media\image5.png"/><Relationship Id="rId14" Type="http://schemas.openxmlformats.org/officeDocument/2006/relationships/image" Target="media\image10.png"/><Relationship Id="rId15" Type="http://schemas.openxmlformats.org/officeDocument/2006/relationships/image" Target="media\image11.png"/><Relationship Id="rId16" Type="http://schemas.openxmlformats.org/officeDocument/2006/relationships/image" Target="media\image12.png"/><Relationship Id="rId17" Type="http://schemas.openxmlformats.org/officeDocument/2006/relationships/image" Target="media\image13.png"/><Relationship Id="rId18" Type="http://schemas.openxmlformats.org/officeDocument/2006/relationships/image" Target="media\image14.png"/><Relationship Id="rId19" Type="http://schemas.openxmlformats.org/officeDocument/2006/relationships/image" Target="media\image15.png"/><Relationship Id="rId20" Type="http://schemas.openxmlformats.org/officeDocument/2006/relationships/image" Target="media\image5.png"/><Relationship Id="rId21" Type="http://schemas.openxmlformats.org/officeDocument/2006/relationships/image" Target="media\image16.png"/><Relationship Id="rId22" Type="http://schemas.openxmlformats.org/officeDocument/2006/relationships/image" Target="media\image17.png"/><Relationship Id="rId23" Type="http://schemas.openxmlformats.org/officeDocument/2006/relationships/image" Target="media\image18.png"/><Relationship Id="rId24" Type="http://schemas.openxmlformats.org/officeDocument/2006/relationships/image" Target="media\image19.png"/><Relationship Id="rId25" Type="http://schemas.openxmlformats.org/officeDocument/2006/relationships/image" Target="media\image20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